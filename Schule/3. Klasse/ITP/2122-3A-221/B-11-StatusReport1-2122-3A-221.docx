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3E14C1" w14:paraId="3A283547" w14:textId="77777777">
        <w:tc>
          <w:tcPr>
            <w:tcW w:w="2368" w:type="dxa"/>
            <w:shd w:val="clear" w:color="auto" w:fill="auto"/>
          </w:tcPr>
          <w:p w14:paraId="088D714B" w14:textId="77777777" w:rsidR="003E14C1" w:rsidRDefault="00EB4E97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5436B5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53FEC7D" w14:textId="77777777" w:rsidR="003E14C1" w:rsidRDefault="00A3745F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060519F" w14:textId="77777777" w:rsidR="003E14C1" w:rsidRDefault="00A3745F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3390A9A7" w14:textId="77777777" w:rsidR="003E14C1" w:rsidRDefault="003E14C1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3E14C1" w14:paraId="08FDCBFE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4FC942BC" w14:textId="77777777" w:rsidR="003E14C1" w:rsidRDefault="00A3745F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771202AE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3E14C1" w14:paraId="4AD88E32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B878F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9E3B2D" w14:textId="60DF5FE3" w:rsidR="003E14C1" w:rsidRDefault="00365573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21/22-3A-221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3511AD1" w14:textId="77777777" w:rsidR="003E14C1" w:rsidRDefault="003E14C1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217C0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539F9A91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2CF982D8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7B1D6DF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14:paraId="331059E0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</w:p>
          <w:p w14:paraId="1554A23F" w14:textId="77777777" w:rsidR="008A5814" w:rsidRPr="006A6CF4" w:rsidRDefault="008A5814" w:rsidP="008A5814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17C06467" w14:textId="6AE10361" w:rsidR="003E14C1" w:rsidRDefault="008A5814" w:rsidP="008A5814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3E14C1" w14:paraId="07F37AE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0D3F8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F69BAD" w14:textId="15E6B344" w:rsidR="003E14C1" w:rsidRDefault="00365573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5BEE523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69266A" w14:textId="77777777" w:rsidR="003E14C1" w:rsidRDefault="003E14C1"/>
        </w:tc>
      </w:tr>
      <w:tr w:rsidR="003E14C1" w14:paraId="1504C2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2BF24A6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9EDAC47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F6ED91" w14:textId="77777777" w:rsidR="003E14C1" w:rsidRDefault="003E14C1"/>
        </w:tc>
      </w:tr>
      <w:tr w:rsidR="003E14C1" w14:paraId="43289A1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72A08EAB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E3B1F" w14:textId="71D6CC67" w:rsidR="003E14C1" w:rsidRDefault="00A3745F">
            <w:pPr>
              <w:pStyle w:val="TabellenInhalt"/>
            </w:pPr>
            <w:r>
              <w:t>B_11&lt;</w:t>
            </w:r>
            <w:r w:rsidR="009066F7">
              <w:t>1</w:t>
            </w:r>
            <w:r>
              <w:t>&gt;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F7ED7A0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22D3EB" w14:textId="77777777" w:rsidR="003E14C1" w:rsidRDefault="003E14C1"/>
        </w:tc>
      </w:tr>
      <w:tr w:rsidR="003E14C1" w14:paraId="2B7AD65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7AC3548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84C539" w14:textId="77777777" w:rsidR="003E14C1" w:rsidRDefault="00A3745F">
            <w:pPr>
              <w:pStyle w:val="TabellenInhalt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48F1325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DE3A9A" w14:textId="77777777" w:rsidR="003E14C1" w:rsidRDefault="003E14C1"/>
        </w:tc>
      </w:tr>
    </w:tbl>
    <w:p w14:paraId="227DFB36" w14:textId="77777777" w:rsidR="003E14C1" w:rsidRDefault="003E14C1">
      <w:pPr>
        <w:rPr>
          <w:sz w:val="20"/>
          <w:szCs w:val="20"/>
        </w:rPr>
      </w:pPr>
    </w:p>
    <w:p w14:paraId="561B0927" w14:textId="77777777" w:rsidR="003E14C1" w:rsidRDefault="00A3745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3E14C1" w14:paraId="5099B0F5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63B0265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0D7C5BF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0C9D6D3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A433D77" w14:textId="77777777" w:rsidR="003E14C1" w:rsidRDefault="00A3745F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3E14C1" w14:paraId="442DC882" w14:textId="77777777" w:rsidTr="00671D26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33267FB8" w14:textId="0E07C634" w:rsidR="003E14C1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66FE9214" w14:textId="51695104" w:rsidR="003E14C1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671D26"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4F36FA1B" w14:textId="331955D5" w:rsidR="003E14C1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0B25CCC8" w14:textId="6AB49E03" w:rsidR="00671D26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Erstellen des Status Report</w:t>
            </w:r>
            <w:r w:rsidR="00654747">
              <w:rPr>
                <w:sz w:val="20"/>
                <w:szCs w:val="20"/>
              </w:rPr>
              <w:t xml:space="preserve"> 1</w:t>
            </w:r>
            <w:r w:rsidR="0052558C">
              <w:rPr>
                <w:sz w:val="20"/>
                <w:szCs w:val="20"/>
              </w:rPr>
              <w:t xml:space="preserve"> (Tag 1)</w:t>
            </w:r>
          </w:p>
        </w:tc>
      </w:tr>
      <w:tr w:rsidR="000759F5" w14:paraId="70996F3C" w14:textId="77777777" w:rsidTr="0052558C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601CC9E0" w14:textId="2AB3D393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4B797A07" w14:textId="479E4035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03.05.2022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0E4B4EB7" w14:textId="59A3BB5E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7A1772BB" w14:textId="29F94138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Ergänzung des Status Reports 1</w:t>
            </w:r>
            <w:r w:rsidR="0052558C">
              <w:rPr>
                <w:sz w:val="20"/>
                <w:szCs w:val="20"/>
              </w:rPr>
              <w:t xml:space="preserve"> (Tag 2)</w:t>
            </w:r>
          </w:p>
        </w:tc>
      </w:tr>
      <w:tr w:rsidR="0052558C" w14:paraId="2AD32F00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6D2D4E" w14:textId="3E85F80B" w:rsidR="0052558C" w:rsidRDefault="0052558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6FDB9C" w14:textId="306333AF" w:rsidR="0052558C" w:rsidRDefault="0052558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05.05.2022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48B415" w14:textId="0F36EFE8" w:rsidR="0052558C" w:rsidRDefault="0052558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315D40" w14:textId="0C1D0811" w:rsidR="0052558C" w:rsidRDefault="0052558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Ergänzung des Status Reports 1 (Tag 3)</w:t>
            </w:r>
          </w:p>
        </w:tc>
      </w:tr>
    </w:tbl>
    <w:p w14:paraId="2B71F161" w14:textId="77777777" w:rsidR="003E14C1" w:rsidRDefault="003E14C1"/>
    <w:p w14:paraId="4D45DB06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p w14:paraId="0BF04548" w14:textId="77777777" w:rsidR="003E14C1" w:rsidRDefault="00A3745F">
      <w:pPr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(zutreffendes ankreuzen bzw nicht zutreffendes streichen)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3E14C1" w14:paraId="3B8082FF" w14:textId="77777777">
        <w:tc>
          <w:tcPr>
            <w:tcW w:w="4747" w:type="dxa"/>
            <w:shd w:val="clear" w:color="auto" w:fill="auto"/>
          </w:tcPr>
          <w:p w14:paraId="1B9E954E" w14:textId="7777777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2DD28304" w14:textId="77777777" w:rsidR="003E14C1" w:rsidRDefault="003E14C1">
            <w:pPr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shd w:val="clear" w:color="auto" w:fill="auto"/>
            <w:vAlign w:val="center"/>
          </w:tcPr>
          <w:tbl>
            <w:tblPr>
              <w:tblW w:w="0" w:type="auto"/>
              <w:tblInd w:w="2078" w:type="dxa"/>
              <w:tblLayout w:type="fixed"/>
              <w:tblLook w:val="0000" w:firstRow="0" w:lastRow="0" w:firstColumn="0" w:lastColumn="0" w:noHBand="0" w:noVBand="0"/>
            </w:tblPr>
            <w:tblGrid>
              <w:gridCol w:w="380"/>
            </w:tblGrid>
            <w:tr w:rsidR="003E14C1" w14:paraId="0CC276D0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7FF8F456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</w:t>
                  </w:r>
                </w:p>
              </w:tc>
            </w:tr>
            <w:tr w:rsidR="003E14C1" w14:paraId="1F911B87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14:paraId="1B54CEE0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</w:t>
                  </w:r>
                </w:p>
              </w:tc>
            </w:tr>
            <w:tr w:rsidR="003E14C1" w14:paraId="6AB54D0D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</w:tcPr>
                <w:p w14:paraId="1CD9CDB5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4859E3AF" w14:textId="77777777" w:rsidR="003E14C1" w:rsidRDefault="003E14C1">
            <w:pPr>
              <w:rPr>
                <w:rFonts w:eastAsia="Arial" w:cs="Tahoma"/>
                <w:lang w:val="de-DE"/>
              </w:rPr>
            </w:pPr>
          </w:p>
        </w:tc>
      </w:tr>
      <w:tr w:rsidR="003E14C1" w14:paraId="57821166" w14:textId="77777777">
        <w:tc>
          <w:tcPr>
            <w:tcW w:w="9494" w:type="dxa"/>
            <w:gridSpan w:val="2"/>
            <w:shd w:val="clear" w:color="auto" w:fill="auto"/>
          </w:tcPr>
          <w:p w14:paraId="4C2E42FC" w14:textId="77777777" w:rsidR="003E14C1" w:rsidRDefault="00A3745F">
            <w:pPr>
              <w:numPr>
                <w:ilvl w:val="0"/>
                <w:numId w:val="3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25CC88ED" w14:textId="77777777" w:rsidR="003E14C1" w:rsidRDefault="00A3745F">
            <w:pPr>
              <w:numPr>
                <w:ilvl w:val="0"/>
                <w:numId w:val="4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2920B2AC" w14:textId="779A3475" w:rsidR="00633B3F" w:rsidRPr="00633B3F" w:rsidRDefault="00A3745F" w:rsidP="00633B3F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4E02ABB5" w14:textId="77777777" w:rsidR="003E14C1" w:rsidRDefault="00A3745F" w:rsidP="00633B3F">
            <w:pPr>
              <w:numPr>
                <w:ilvl w:val="0"/>
                <w:numId w:val="8"/>
              </w:numPr>
              <w:autoSpaceDE w:val="0"/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</w:tc>
      </w:tr>
    </w:tbl>
    <w:p w14:paraId="33E25D4F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0E225EB8" w14:textId="77777777" w:rsidR="003E14C1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In diesem Abschnitt wird ein Soll/Ist-Vergleich des Meilensteinplanes geführt und dieser anschließend interpretiert.</w:t>
      </w:r>
    </w:p>
    <w:p w14:paraId="5798631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3E14C1" w14:paraId="0D9E4F6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EC75F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342B5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2E043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524142" w14:textId="77777777" w:rsidR="003E14C1" w:rsidRDefault="00A3745F">
            <w:pPr>
              <w:autoSpaceDE w:val="0"/>
              <w:snapToGrid w:val="0"/>
              <w:jc w:val="center"/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3E14C1" w14:paraId="11FDCA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9E942" w14:textId="7777777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M0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564897" w14:textId="7777777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Projektauftrag erteilt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BAADE" w14:textId="211A6988" w:rsidR="003E14C1" w:rsidRDefault="00741D41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02</w:t>
            </w:r>
            <w:r w:rsidR="00A3745F">
              <w:rPr>
                <w:rFonts w:eastAsia="Arial" w:cs="Tahoma"/>
                <w:lang w:val="de-DE"/>
              </w:rPr>
              <w:t>.0</w:t>
            </w:r>
            <w:r>
              <w:rPr>
                <w:rFonts w:eastAsia="Arial" w:cs="Tahoma"/>
                <w:lang w:val="de-DE"/>
              </w:rPr>
              <w:t>5</w:t>
            </w:r>
            <w:r w:rsidR="00A3745F">
              <w:rPr>
                <w:rFonts w:eastAsia="Arial" w:cs="Tahoma"/>
                <w:lang w:val="de-DE"/>
              </w:rPr>
              <w:t>.20</w:t>
            </w:r>
            <w:r>
              <w:rPr>
                <w:rFonts w:eastAsia="Arial" w:cs="Tahoma"/>
                <w:lang w:val="de-DE"/>
              </w:rPr>
              <w:t>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46AA3D" w14:textId="6566F01D" w:rsidR="003E14C1" w:rsidRDefault="00741D41">
            <w:pPr>
              <w:autoSpaceDE w:val="0"/>
              <w:snapToGrid w:val="0"/>
            </w:pPr>
            <w:r>
              <w:rPr>
                <w:rFonts w:eastAsia="Arial" w:cs="Tahoma"/>
                <w:lang w:val="de-DE"/>
              </w:rPr>
              <w:t>02.05.2022</w:t>
            </w:r>
          </w:p>
        </w:tc>
      </w:tr>
      <w:tr w:rsidR="003E14C1" w14:paraId="42485AE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56B62E" w14:textId="7777777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97EB8A" w14:textId="32AC1833" w:rsidR="003E14C1" w:rsidRDefault="00741D41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Grobplanung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33C508" w14:textId="6AFE2B28" w:rsidR="003E14C1" w:rsidRDefault="00741D41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</w:t>
            </w:r>
            <w:r w:rsidR="00C448AD">
              <w:rPr>
                <w:rFonts w:eastAsia="Arial" w:cs="Tahoma"/>
                <w:lang w:val="de-DE"/>
              </w:rPr>
              <w:t>5</w:t>
            </w:r>
            <w:r>
              <w:rPr>
                <w:rFonts w:eastAsia="Arial" w:cs="Tahoma"/>
                <w:lang w:val="de-DE"/>
              </w:rPr>
              <w:t>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1A8AB7" w14:textId="7BE1ABC5" w:rsidR="003E14C1" w:rsidRDefault="00741D41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</w:t>
            </w:r>
            <w:r w:rsidR="00C448AD">
              <w:rPr>
                <w:rFonts w:eastAsia="Arial" w:cs="Tahoma"/>
                <w:lang w:val="de-DE"/>
              </w:rPr>
              <w:t>5</w:t>
            </w:r>
            <w:r>
              <w:rPr>
                <w:rFonts w:eastAsia="Arial" w:cs="Tahoma"/>
                <w:lang w:val="de-DE"/>
              </w:rPr>
              <w:t>.05.2022</w:t>
            </w:r>
          </w:p>
        </w:tc>
      </w:tr>
    </w:tbl>
    <w:p w14:paraId="6CD45A9C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29A4F4D4" w14:textId="7C28C72A" w:rsidR="003E14C1" w:rsidRDefault="006A49EB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Fast alle</w:t>
      </w:r>
      <w:r w:rsidR="00981F49">
        <w:rPr>
          <w:rFonts w:eastAsia="Arial" w:cs="Tahoma"/>
          <w:lang w:val="de-DE"/>
        </w:rPr>
        <w:t xml:space="preserve"> Termine </w:t>
      </w:r>
      <w:r w:rsidR="00E872CE">
        <w:rPr>
          <w:rFonts w:eastAsia="Arial" w:cs="Tahoma"/>
          <w:lang w:val="de-DE"/>
        </w:rPr>
        <w:t xml:space="preserve">wurden </w:t>
      </w:r>
      <w:r w:rsidR="00981F49">
        <w:rPr>
          <w:rFonts w:eastAsia="Arial" w:cs="Tahoma"/>
          <w:lang w:val="de-DE"/>
        </w:rPr>
        <w:t>rechtzeitig erledigt.</w:t>
      </w:r>
      <w:r w:rsidR="00EB4E97">
        <w:rPr>
          <w:rFonts w:eastAsia="Arial" w:cs="Tahoma"/>
          <w:lang w:val="de-DE"/>
        </w:rPr>
        <w:t xml:space="preserve"> Im Endeffekt ging sich alles locker aus.</w:t>
      </w:r>
    </w:p>
    <w:p w14:paraId="3851410F" w14:textId="77777777" w:rsidR="003E14C1" w:rsidRDefault="00A3745F">
      <w:pPr>
        <w:pStyle w:val="berschrift11"/>
        <w:numPr>
          <w:ilvl w:val="0"/>
          <w:numId w:val="2"/>
        </w:numPr>
        <w:tabs>
          <w:tab w:val="clear" w:pos="1944"/>
          <w:tab w:val="left" w:pos="3022"/>
        </w:tabs>
        <w:ind w:left="1511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2039A056" w14:textId="253153B9" w:rsidR="003E14C1" w:rsidRPr="00E872CE" w:rsidRDefault="00E872CE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G_01, G_02</w:t>
      </w:r>
      <w:r w:rsidR="008245EA">
        <w:rPr>
          <w:rFonts w:eastAsia="Arial" w:cs="Tahoma"/>
          <w:lang w:val="de-DE"/>
        </w:rPr>
        <w:t xml:space="preserve"> Anfang</w:t>
      </w:r>
    </w:p>
    <w:p w14:paraId="58B40C62" w14:textId="2114B3E4" w:rsidR="00E872CE" w:rsidRPr="00E309E7" w:rsidRDefault="00E872CE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8245EA">
        <w:rPr>
          <w:rFonts w:eastAsia="Arial" w:cs="Tahoma"/>
          <w:lang w:val="de-DE"/>
        </w:rPr>
        <w:t xml:space="preserve">G_02 Ende, </w:t>
      </w:r>
      <w:r>
        <w:rPr>
          <w:rFonts w:eastAsia="Arial" w:cs="Tahoma"/>
          <w:lang w:val="de-DE"/>
        </w:rPr>
        <w:t>G_03</w:t>
      </w:r>
    </w:p>
    <w:p w14:paraId="3245EAC6" w14:textId="6BD3DD55" w:rsidR="00E309E7" w:rsidRDefault="00E309E7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lastRenderedPageBreak/>
        <w:t>Tag: G_04, G_05</w:t>
      </w:r>
    </w:p>
    <w:p w14:paraId="5DC8CC7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7B581D02" w14:textId="40526458" w:rsidR="003E14C1" w:rsidRP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G_02</w:t>
      </w:r>
    </w:p>
    <w:p w14:paraId="33E04DB3" w14:textId="55DAC40E" w:rsidR="00F24B07" w:rsidRP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44A0334A" w14:textId="5316970E" w:rsid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7E5DCFA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zu erledigende Aufgaben</w:t>
      </w:r>
    </w:p>
    <w:p w14:paraId="06D8132F" w14:textId="0C2CBE06" w:rsidR="0003766D" w:rsidRPr="0003766D" w:rsidRDefault="0003766D" w:rsidP="0003766D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G_02</w:t>
      </w:r>
    </w:p>
    <w:p w14:paraId="2B82B0AA" w14:textId="4D2F94A3" w:rsidR="0003766D" w:rsidRPr="0003766D" w:rsidRDefault="0003766D" w:rsidP="0003766D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356620EF" w14:textId="68DDA385" w:rsidR="0003766D" w:rsidRDefault="0003766D" w:rsidP="0003766D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67EC5BDE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718D520D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5591A6F8" w14:textId="7B147A7D" w:rsidR="003E14C1" w:rsidRP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5BAC15B4" w14:textId="547D7176" w:rsidR="007F0B96" w:rsidRP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ProjectLibre verstehen und bedienen können</w:t>
      </w:r>
    </w:p>
    <w:p w14:paraId="6B76969A" w14:textId="286BC875" w:rsid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4FBF67D0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7CFE69BB" w14:textId="54FE25F4" w:rsidR="003E14C1" w:rsidRP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3502E72B" w14:textId="590F7E71" w:rsidR="00372622" w:rsidRP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Mitarbeiter wollen teilweise schon zum Arbeiten beginnen (nicht gravierend)</w:t>
      </w:r>
    </w:p>
    <w:p w14:paraId="4272ABE3" w14:textId="3B4E47F9" w:rsid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  <w:r w:rsidR="002A63EC">
        <w:rPr>
          <w:rFonts w:eastAsia="Arial" w:cs="Tahoma"/>
          <w:lang w:val="de-DE"/>
        </w:rPr>
        <w:t xml:space="preserve"> (Mitarbeiter wurden überzeugt, beim Planen zu helfen</w:t>
      </w:r>
      <w:r w:rsidR="00A479C0">
        <w:rPr>
          <w:rFonts w:eastAsia="Arial" w:cs="Tahoma"/>
          <w:lang w:val="de-DE"/>
        </w:rPr>
        <w:t>)</w:t>
      </w:r>
    </w:p>
    <w:p w14:paraId="472B1C9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5BF5088D" w14:textId="6FF5E0AD" w:rsidR="003E14C1" w:rsidRP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46B93F30" w14:textId="0F1FFE3F" w:rsidR="00EF1F28" w:rsidRP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59697BE5" w14:textId="0BD9249B" w:rsid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nicht ausreichend Kenntnisse von G_04 und (teilweise) G_05</w:t>
      </w:r>
    </w:p>
    <w:p w14:paraId="6255E36F" w14:textId="77777777" w:rsidR="003E14C1" w:rsidRDefault="003E14C1">
      <w:pPr>
        <w:rPr>
          <w:rFonts w:cs="Tahoma"/>
          <w:lang w:val="de-DE"/>
        </w:rPr>
      </w:pPr>
    </w:p>
    <w:p w14:paraId="14030DD7" w14:textId="77777777" w:rsidR="003E14C1" w:rsidRDefault="003E14C1"/>
    <w:sectPr w:rsidR="003E14C1">
      <w:footerReference w:type="default" r:id="rId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3555" w14:textId="77777777" w:rsidR="003E14C1" w:rsidRDefault="00A3745F">
      <w:r>
        <w:separator/>
      </w:r>
    </w:p>
  </w:endnote>
  <w:endnote w:type="continuationSeparator" w:id="0">
    <w:p w14:paraId="404BAE60" w14:textId="77777777" w:rsidR="003E14C1" w:rsidRDefault="00A3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5B6C" w14:textId="39DAC924" w:rsidR="003E14C1" w:rsidRDefault="00A3745F">
    <w:pPr>
      <w:pStyle w:val="Fuzeile"/>
    </w:pPr>
    <w:r>
      <w:rPr>
        <w:sz w:val="16"/>
        <w:szCs w:val="16"/>
      </w:rPr>
      <w:t>&lt;</w:t>
    </w:r>
    <w:r w:rsidR="00DA08DB">
      <w:rPr>
        <w:sz w:val="16"/>
        <w:szCs w:val="16"/>
      </w:rPr>
      <w:t>21/22-3A-221</w:t>
    </w:r>
    <w:r>
      <w:rPr>
        <w:sz w:val="16"/>
        <w:szCs w:val="16"/>
      </w:rPr>
      <w:t>&gt; | B_11&lt;</w:t>
    </w:r>
    <w:r w:rsidR="00DA08DB">
      <w:rPr>
        <w:sz w:val="16"/>
        <w:szCs w:val="16"/>
      </w:rPr>
      <w:t>1</w:t>
    </w:r>
    <w:r>
      <w:rPr>
        <w:sz w:val="16"/>
        <w:szCs w:val="16"/>
      </w:rPr>
      <w:t>&gt; | &lt;</w:t>
    </w:r>
    <w:r w:rsidR="00DA08DB">
      <w:rPr>
        <w:sz w:val="16"/>
        <w:szCs w:val="16"/>
      </w:rPr>
      <w:t>0.3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BBED" w14:textId="77777777" w:rsidR="003E14C1" w:rsidRDefault="00A3745F">
      <w:r>
        <w:separator/>
      </w:r>
    </w:p>
  </w:footnote>
  <w:footnote w:type="continuationSeparator" w:id="0">
    <w:p w14:paraId="487E3959" w14:textId="77777777" w:rsidR="003E14C1" w:rsidRDefault="00A3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pStyle w:val="berschrift1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36"/>
        </w:tabs>
        <w:ind w:left="18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24"/>
        </w:tabs>
        <w:ind w:left="2124" w:hanging="1584"/>
      </w:pPr>
    </w:lvl>
  </w:abstractNum>
  <w:abstractNum w:abstractNumId="2" w15:restartNumberingAfterBreak="0">
    <w:nsid w:val="00000003"/>
    <w:multiLevelType w:val="multilevel"/>
    <w:tmpl w:val="CD8AD7B6"/>
    <w:name w:val="WW8Num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93F21E56"/>
    <w:name w:val="WW8Num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A1CA46FA"/>
    <w:name w:val="WW8Num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CB3C1A"/>
    <w:multiLevelType w:val="hybridMultilevel"/>
    <w:tmpl w:val="55A05046"/>
    <w:lvl w:ilvl="0" w:tplc="2804A12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70AE6"/>
    <w:multiLevelType w:val="multilevel"/>
    <w:tmpl w:val="0000000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FD3212C"/>
    <w:multiLevelType w:val="hybridMultilevel"/>
    <w:tmpl w:val="E154E1BA"/>
    <w:lvl w:ilvl="0" w:tplc="C90EB95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820C6"/>
    <w:multiLevelType w:val="hybridMultilevel"/>
    <w:tmpl w:val="05481F50"/>
    <w:lvl w:ilvl="0" w:tplc="BDA01B2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E638B"/>
    <w:multiLevelType w:val="hybridMultilevel"/>
    <w:tmpl w:val="1D48D81A"/>
    <w:lvl w:ilvl="0" w:tplc="544C67A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4333F"/>
    <w:multiLevelType w:val="hybridMultilevel"/>
    <w:tmpl w:val="F552F0F6"/>
    <w:lvl w:ilvl="0" w:tplc="306E5D4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54363"/>
    <w:multiLevelType w:val="hybridMultilevel"/>
    <w:tmpl w:val="CC463424"/>
    <w:lvl w:ilvl="0" w:tplc="9790D826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E28B3"/>
    <w:multiLevelType w:val="multilevel"/>
    <w:tmpl w:val="9252EF24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776020084">
    <w:abstractNumId w:val="0"/>
  </w:num>
  <w:num w:numId="2" w16cid:durableId="30882752">
    <w:abstractNumId w:val="1"/>
  </w:num>
  <w:num w:numId="3" w16cid:durableId="1866090765">
    <w:abstractNumId w:val="2"/>
  </w:num>
  <w:num w:numId="4" w16cid:durableId="416635287">
    <w:abstractNumId w:val="3"/>
  </w:num>
  <w:num w:numId="5" w16cid:durableId="1767966925">
    <w:abstractNumId w:val="4"/>
  </w:num>
  <w:num w:numId="6" w16cid:durableId="1795559702">
    <w:abstractNumId w:val="5"/>
  </w:num>
  <w:num w:numId="7" w16cid:durableId="1460487661">
    <w:abstractNumId w:val="7"/>
  </w:num>
  <w:num w:numId="8" w16cid:durableId="204295341">
    <w:abstractNumId w:val="13"/>
  </w:num>
  <w:num w:numId="9" w16cid:durableId="673841420">
    <w:abstractNumId w:val="8"/>
  </w:num>
  <w:num w:numId="10" w16cid:durableId="527834365">
    <w:abstractNumId w:val="12"/>
  </w:num>
  <w:num w:numId="11" w16cid:durableId="145556602">
    <w:abstractNumId w:val="9"/>
  </w:num>
  <w:num w:numId="12" w16cid:durableId="1882592654">
    <w:abstractNumId w:val="11"/>
  </w:num>
  <w:num w:numId="13" w16cid:durableId="1177694227">
    <w:abstractNumId w:val="6"/>
  </w:num>
  <w:num w:numId="14" w16cid:durableId="163112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745F"/>
    <w:rsid w:val="0003766D"/>
    <w:rsid w:val="000759F5"/>
    <w:rsid w:val="000A7DB3"/>
    <w:rsid w:val="0017556B"/>
    <w:rsid w:val="001D7CD8"/>
    <w:rsid w:val="002A63EC"/>
    <w:rsid w:val="00365573"/>
    <w:rsid w:val="00372622"/>
    <w:rsid w:val="003E14C1"/>
    <w:rsid w:val="0052558C"/>
    <w:rsid w:val="00555D1D"/>
    <w:rsid w:val="00633B3F"/>
    <w:rsid w:val="00654747"/>
    <w:rsid w:val="00671D26"/>
    <w:rsid w:val="006A49EB"/>
    <w:rsid w:val="00741D41"/>
    <w:rsid w:val="007F0B96"/>
    <w:rsid w:val="008245EA"/>
    <w:rsid w:val="008A0BB7"/>
    <w:rsid w:val="008A5814"/>
    <w:rsid w:val="008F4193"/>
    <w:rsid w:val="009066F7"/>
    <w:rsid w:val="00981F49"/>
    <w:rsid w:val="00A3745F"/>
    <w:rsid w:val="00A479C0"/>
    <w:rsid w:val="00C448AD"/>
    <w:rsid w:val="00CD5E67"/>
    <w:rsid w:val="00D83518"/>
    <w:rsid w:val="00DA08DB"/>
    <w:rsid w:val="00E309E7"/>
    <w:rsid w:val="00E872CE"/>
    <w:rsid w:val="00EB4E97"/>
    <w:rsid w:val="00EF0F99"/>
    <w:rsid w:val="00EF1F28"/>
    <w:rsid w:val="00F2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8CA9B5D"/>
  <w15:chartTrackingRefBased/>
  <w15:docId w15:val="{CA774E2E-9F49-479A-BF7E-4446A300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berschrift11">
    <w:name w:val="Überschrift 11"/>
    <w:basedOn w:val="Standard"/>
    <w:next w:val="Standard"/>
    <w:pPr>
      <w:keepNext/>
      <w:numPr>
        <w:numId w:val="1"/>
      </w:numPr>
      <w:tabs>
        <w:tab w:val="left" w:pos="1944"/>
      </w:tabs>
      <w:spacing w:before="240" w:after="60"/>
      <w:ind w:left="972"/>
    </w:pPr>
    <w:rPr>
      <w:rFonts w:ascii="Arial" w:eastAsia="Arial" w:hAnsi="Arial" w:cs="Arial"/>
      <w:b/>
      <w:bCs/>
      <w:sz w:val="32"/>
      <w:szCs w:val="32"/>
    </w:rPr>
  </w:style>
  <w:style w:type="paragraph" w:customStyle="1" w:styleId="berschrift21">
    <w:name w:val="Überschrift 21"/>
    <w:basedOn w:val="Standard"/>
    <w:next w:val="Standard"/>
    <w:pPr>
      <w:keepNext/>
      <w:tabs>
        <w:tab w:val="num" w:pos="0"/>
        <w:tab w:val="left" w:pos="2232"/>
      </w:tabs>
      <w:spacing w:before="240" w:after="60"/>
      <w:ind w:left="1116" w:hanging="576"/>
    </w:pPr>
    <w:rPr>
      <w:rFonts w:ascii="Arial" w:eastAsia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35</cp:revision>
  <cp:lastPrinted>1899-12-31T23:00:00Z</cp:lastPrinted>
  <dcterms:created xsi:type="dcterms:W3CDTF">2022-01-18T14:06:00Z</dcterms:created>
  <dcterms:modified xsi:type="dcterms:W3CDTF">2022-05-14T09:31:00Z</dcterms:modified>
</cp:coreProperties>
</file>