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3E14C1" w14:paraId="3A283547" w14:textId="77777777">
        <w:tc>
          <w:tcPr>
            <w:tcW w:w="2368" w:type="dxa"/>
            <w:shd w:val="clear" w:color="auto" w:fill="auto"/>
          </w:tcPr>
          <w:p w14:paraId="088D714B" w14:textId="77777777" w:rsidR="003E14C1" w:rsidRDefault="005E7B1C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5436B5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53FEC7D" w14:textId="77777777" w:rsidR="003E14C1" w:rsidRDefault="00A3745F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060519F" w14:textId="77777777" w:rsidR="003E14C1" w:rsidRDefault="00A3745F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3390A9A7" w14:textId="77777777" w:rsidR="003E14C1" w:rsidRDefault="003E14C1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3E14C1" w14:paraId="08FDCBFE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4FC942BC" w14:textId="77777777" w:rsidR="003E14C1" w:rsidRDefault="00A3745F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771202AE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3E14C1" w14:paraId="4AD88E32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B878F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9E3B2D" w14:textId="60DF5FE3" w:rsidR="003E14C1" w:rsidRDefault="00365573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21/22-3A-221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3511AD1" w14:textId="77777777" w:rsidR="003E14C1" w:rsidRDefault="003E14C1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217C0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539F9A91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2CF982D8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7B1D6DF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14:paraId="331059E0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</w:p>
          <w:p w14:paraId="1554A23F" w14:textId="77777777" w:rsidR="008A5814" w:rsidRPr="006A6CF4" w:rsidRDefault="008A5814" w:rsidP="008A5814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17C06467" w14:textId="6AE10361" w:rsidR="003E14C1" w:rsidRDefault="008A5814" w:rsidP="008A5814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3E14C1" w14:paraId="07F37AE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0D3F8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F69BAD" w14:textId="15E6B344" w:rsidR="003E14C1" w:rsidRDefault="00365573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5BEE523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69266A" w14:textId="77777777" w:rsidR="003E14C1" w:rsidRDefault="003E14C1"/>
        </w:tc>
      </w:tr>
      <w:tr w:rsidR="003E14C1" w14:paraId="1504C2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2BF24A6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9EDAC47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F6ED91" w14:textId="77777777" w:rsidR="003E14C1" w:rsidRDefault="003E14C1"/>
        </w:tc>
      </w:tr>
      <w:tr w:rsidR="003E14C1" w14:paraId="43289A1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72A08EAB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E3B1F" w14:textId="6E14A82C" w:rsidR="003E14C1" w:rsidRDefault="00A3745F">
            <w:pPr>
              <w:pStyle w:val="TabellenInhalt"/>
            </w:pPr>
            <w:r>
              <w:t>B_11&lt;</w:t>
            </w:r>
            <w:r w:rsidR="00C12956">
              <w:t>2</w:t>
            </w:r>
            <w:r>
              <w:t>&gt;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F7ED7A0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22D3EB" w14:textId="77777777" w:rsidR="003E14C1" w:rsidRDefault="003E14C1"/>
        </w:tc>
      </w:tr>
      <w:tr w:rsidR="003E14C1" w14:paraId="2B7AD65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7AC3548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84C539" w14:textId="77777777" w:rsidR="003E14C1" w:rsidRDefault="00A3745F">
            <w:pPr>
              <w:pStyle w:val="TabellenInhalt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48F1325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DE3A9A" w14:textId="77777777" w:rsidR="003E14C1" w:rsidRDefault="003E14C1"/>
        </w:tc>
      </w:tr>
    </w:tbl>
    <w:p w14:paraId="227DFB36" w14:textId="77777777" w:rsidR="003E14C1" w:rsidRDefault="003E14C1">
      <w:pPr>
        <w:rPr>
          <w:sz w:val="20"/>
          <w:szCs w:val="20"/>
        </w:rPr>
      </w:pPr>
    </w:p>
    <w:p w14:paraId="561B0927" w14:textId="77777777" w:rsidR="003E14C1" w:rsidRDefault="00A3745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3E14C1" w14:paraId="5099B0F5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63B0265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0D7C5BF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0C9D6D3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A433D77" w14:textId="77777777" w:rsidR="003E14C1" w:rsidRDefault="00A3745F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3E14C1" w14:paraId="442DC882" w14:textId="77777777" w:rsidTr="00671D26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33267FB8" w14:textId="0E07C634" w:rsidR="003E14C1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66FE9214" w14:textId="4036BB16" w:rsidR="003E14C1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C025B">
              <w:rPr>
                <w:sz w:val="20"/>
                <w:szCs w:val="20"/>
              </w:rPr>
              <w:t>9</w:t>
            </w:r>
            <w:r w:rsidR="00671D26"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4F36FA1B" w14:textId="331955D5" w:rsidR="003E14C1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0B25CCC8" w14:textId="3A32BAB1" w:rsidR="00671D26" w:rsidRDefault="00671D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Erstellen des Status Report</w:t>
            </w:r>
            <w:r w:rsidR="00654747">
              <w:rPr>
                <w:sz w:val="20"/>
                <w:szCs w:val="20"/>
              </w:rPr>
              <w:t xml:space="preserve"> </w:t>
            </w:r>
            <w:r w:rsidR="006C025B">
              <w:rPr>
                <w:sz w:val="20"/>
                <w:szCs w:val="20"/>
              </w:rPr>
              <w:t>2</w:t>
            </w:r>
            <w:r w:rsidR="0052558C">
              <w:rPr>
                <w:sz w:val="20"/>
                <w:szCs w:val="20"/>
              </w:rPr>
              <w:t xml:space="preserve"> (Tag 1)</w:t>
            </w:r>
          </w:p>
        </w:tc>
      </w:tr>
      <w:tr w:rsidR="000759F5" w14:paraId="70996F3C" w14:textId="77777777" w:rsidTr="0052558C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601CC9E0" w14:textId="2AB3D393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4B797A07" w14:textId="5576B294" w:rsidR="000759F5" w:rsidRDefault="006C025B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0A7DB3"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0E4B4EB7" w14:textId="59A3BB5E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7A1772BB" w14:textId="380EAB8F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Ergänzung des Status Reports </w:t>
            </w:r>
            <w:r w:rsidR="006C025B">
              <w:rPr>
                <w:sz w:val="20"/>
                <w:szCs w:val="20"/>
              </w:rPr>
              <w:t>2</w:t>
            </w:r>
            <w:r w:rsidR="0052558C">
              <w:rPr>
                <w:sz w:val="20"/>
                <w:szCs w:val="20"/>
              </w:rPr>
              <w:t xml:space="preserve"> (Tag 2)</w:t>
            </w:r>
          </w:p>
        </w:tc>
      </w:tr>
      <w:tr w:rsidR="0052558C" w14:paraId="2AD32F00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6D2D4E" w14:textId="3E85F80B" w:rsidR="0052558C" w:rsidRDefault="0052558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6FDB9C" w14:textId="795F218F" w:rsidR="0052558C" w:rsidRDefault="006C025B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52558C"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48B415" w14:textId="0F36EFE8" w:rsidR="0052558C" w:rsidRDefault="0052558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315D40" w14:textId="774E632F" w:rsidR="0052558C" w:rsidRDefault="0052558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Ergänzung des Status Reports </w:t>
            </w:r>
            <w:r w:rsidR="006C025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(Tag 3)</w:t>
            </w:r>
          </w:p>
        </w:tc>
      </w:tr>
    </w:tbl>
    <w:p w14:paraId="2B71F161" w14:textId="77777777" w:rsidR="003E14C1" w:rsidRDefault="003E14C1"/>
    <w:p w14:paraId="4D45DB06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p w14:paraId="0BF04548" w14:textId="77777777" w:rsidR="003E14C1" w:rsidRDefault="00A3745F">
      <w:pPr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(zutreffendes ankreuzen bzw nicht zutreffendes streichen)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3E14C1" w14:paraId="3B8082FF" w14:textId="77777777">
        <w:tc>
          <w:tcPr>
            <w:tcW w:w="4747" w:type="dxa"/>
            <w:shd w:val="clear" w:color="auto" w:fill="auto"/>
          </w:tcPr>
          <w:p w14:paraId="1B9E954E" w14:textId="7777777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2DD28304" w14:textId="77777777" w:rsidR="003E14C1" w:rsidRDefault="003E14C1">
            <w:pPr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shd w:val="clear" w:color="auto" w:fill="auto"/>
            <w:vAlign w:val="center"/>
          </w:tcPr>
          <w:tbl>
            <w:tblPr>
              <w:tblW w:w="0" w:type="auto"/>
              <w:tblInd w:w="2078" w:type="dxa"/>
              <w:tblLayout w:type="fixed"/>
              <w:tblLook w:val="0000" w:firstRow="0" w:lastRow="0" w:firstColumn="0" w:lastColumn="0" w:noHBand="0" w:noVBand="0"/>
            </w:tblPr>
            <w:tblGrid>
              <w:gridCol w:w="380"/>
            </w:tblGrid>
            <w:tr w:rsidR="003E14C1" w14:paraId="0CC276D0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7FF8F456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</w:t>
                  </w:r>
                </w:p>
              </w:tc>
            </w:tr>
            <w:tr w:rsidR="003E14C1" w14:paraId="1F911B87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14:paraId="1B54CEE0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</w:t>
                  </w:r>
                </w:p>
              </w:tc>
            </w:tr>
            <w:tr w:rsidR="003E14C1" w14:paraId="6AB54D0D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</w:tcPr>
                <w:p w14:paraId="1CD9CDB5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4859E3AF" w14:textId="77777777" w:rsidR="003E14C1" w:rsidRDefault="003E14C1">
            <w:pPr>
              <w:rPr>
                <w:rFonts w:eastAsia="Arial" w:cs="Tahoma"/>
                <w:lang w:val="de-DE"/>
              </w:rPr>
            </w:pPr>
          </w:p>
        </w:tc>
      </w:tr>
      <w:tr w:rsidR="003E14C1" w14:paraId="57821166" w14:textId="77777777">
        <w:tc>
          <w:tcPr>
            <w:tcW w:w="9494" w:type="dxa"/>
            <w:gridSpan w:val="2"/>
            <w:shd w:val="clear" w:color="auto" w:fill="auto"/>
          </w:tcPr>
          <w:p w14:paraId="4C2E42FC" w14:textId="77777777" w:rsidR="003E14C1" w:rsidRDefault="00A3745F">
            <w:pPr>
              <w:numPr>
                <w:ilvl w:val="0"/>
                <w:numId w:val="3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25CC88ED" w14:textId="77777777" w:rsidR="003E14C1" w:rsidRDefault="00A3745F">
            <w:pPr>
              <w:numPr>
                <w:ilvl w:val="0"/>
                <w:numId w:val="4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2920B2AC" w14:textId="779A3475" w:rsidR="00633B3F" w:rsidRPr="00633B3F" w:rsidRDefault="00A3745F" w:rsidP="00633B3F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4E02ABB5" w14:textId="77777777" w:rsidR="003E14C1" w:rsidRDefault="00A3745F" w:rsidP="00633B3F">
            <w:pPr>
              <w:numPr>
                <w:ilvl w:val="0"/>
                <w:numId w:val="8"/>
              </w:numPr>
              <w:autoSpaceDE w:val="0"/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</w:tc>
      </w:tr>
    </w:tbl>
    <w:p w14:paraId="33E25D4F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0E225EB8" w14:textId="77777777" w:rsidR="003E14C1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In diesem Abschnitt wird ein Soll/Ist-Vergleich des Meilensteinplanes geführt und dieser anschließend interpretiert.</w:t>
      </w:r>
    </w:p>
    <w:p w14:paraId="5798631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3E14C1" w14:paraId="0D9E4F6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EC75F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342B5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2E043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524142" w14:textId="77777777" w:rsidR="003E14C1" w:rsidRDefault="00A3745F">
            <w:pPr>
              <w:autoSpaceDE w:val="0"/>
              <w:snapToGrid w:val="0"/>
              <w:jc w:val="center"/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3E14C1" w14:paraId="11FDCA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9E942" w14:textId="62E163B1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</w:t>
            </w:r>
            <w:r w:rsidR="000D07C2">
              <w:rPr>
                <w:rFonts w:eastAsia="Arial" w:cs="Tahoma"/>
                <w:lang w:val="de-DE"/>
              </w:rPr>
              <w:t>2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564897" w14:textId="7A124FC2" w:rsidR="003E14C1" w:rsidRDefault="000D07C2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Feinplanung erledigt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BAADE" w14:textId="25CBB5AE" w:rsidR="003E14C1" w:rsidRDefault="000D07C2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12</w:t>
            </w:r>
            <w:r w:rsidR="00A3745F">
              <w:rPr>
                <w:rFonts w:eastAsia="Arial" w:cs="Tahoma"/>
                <w:lang w:val="de-DE"/>
              </w:rPr>
              <w:t>.0</w:t>
            </w:r>
            <w:r w:rsidR="00741D41">
              <w:rPr>
                <w:rFonts w:eastAsia="Arial" w:cs="Tahoma"/>
                <w:lang w:val="de-DE"/>
              </w:rPr>
              <w:t>5</w:t>
            </w:r>
            <w:r w:rsidR="00A3745F">
              <w:rPr>
                <w:rFonts w:eastAsia="Arial" w:cs="Tahoma"/>
                <w:lang w:val="de-DE"/>
              </w:rPr>
              <w:t>.20</w:t>
            </w:r>
            <w:r w:rsidR="00741D41">
              <w:rPr>
                <w:rFonts w:eastAsia="Arial" w:cs="Tahoma"/>
                <w:lang w:val="de-DE"/>
              </w:rPr>
              <w:t>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46AA3D" w14:textId="59FBF106" w:rsidR="003E14C1" w:rsidRDefault="000D07C2">
            <w:pPr>
              <w:autoSpaceDE w:val="0"/>
              <w:snapToGrid w:val="0"/>
            </w:pPr>
            <w:r>
              <w:rPr>
                <w:rFonts w:eastAsia="Arial" w:cs="Tahoma"/>
                <w:lang w:val="de-DE"/>
              </w:rPr>
              <w:t>1</w:t>
            </w:r>
            <w:r w:rsidR="00741D41">
              <w:rPr>
                <w:rFonts w:eastAsia="Arial" w:cs="Tahoma"/>
                <w:lang w:val="de-DE"/>
              </w:rPr>
              <w:t>2.05.2022</w:t>
            </w:r>
          </w:p>
        </w:tc>
      </w:tr>
    </w:tbl>
    <w:p w14:paraId="6CD45A9C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29A4F4D4" w14:textId="1B47017A" w:rsidR="003E14C1" w:rsidRDefault="002A415D">
      <w:pPr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Einige Termine haben länger gedauert, als erwartet. Wenige Überstunden haben dazu geführt, dass diese Termine nichts</w:t>
      </w:r>
      <w:r w:rsidR="00476218">
        <w:rPr>
          <w:rFonts w:eastAsia="Arial" w:cs="Tahoma"/>
          <w:lang w:val="de-DE"/>
        </w:rPr>
        <w:t xml:space="preserve"> </w:t>
      </w:r>
      <w:r>
        <w:rPr>
          <w:rFonts w:eastAsia="Arial" w:cs="Tahoma"/>
          <w:lang w:val="de-DE"/>
        </w:rPr>
        <w:t>desto</w:t>
      </w:r>
      <w:r w:rsidR="00476218">
        <w:rPr>
          <w:rFonts w:eastAsia="Arial" w:cs="Tahoma"/>
          <w:lang w:val="de-DE"/>
        </w:rPr>
        <w:t xml:space="preserve"> </w:t>
      </w:r>
      <w:r>
        <w:rPr>
          <w:rFonts w:eastAsia="Arial" w:cs="Tahoma"/>
          <w:lang w:val="de-DE"/>
        </w:rPr>
        <w:t>trotz eingehalten werden können.</w:t>
      </w:r>
    </w:p>
    <w:p w14:paraId="0E10750C" w14:textId="28670B07" w:rsidR="005E7B1C" w:rsidRDefault="005E7B1C">
      <w:pPr>
        <w:autoSpaceDE w:val="0"/>
        <w:rPr>
          <w:rFonts w:eastAsia="Arial" w:cs="Tahoma"/>
          <w:lang w:val="de-DE"/>
        </w:rPr>
      </w:pPr>
    </w:p>
    <w:p w14:paraId="141ED1D4" w14:textId="674CC924" w:rsidR="005E7B1C" w:rsidRDefault="005E7B1C">
      <w:pPr>
        <w:autoSpaceDE w:val="0"/>
        <w:rPr>
          <w:rFonts w:cs="Tahoma"/>
          <w:lang w:val="de-DE"/>
        </w:rPr>
      </w:pPr>
      <w:r>
        <w:rPr>
          <w:rFonts w:cs="Tahoma"/>
          <w:lang w:val="de-DE"/>
        </w:rPr>
        <w:t xml:space="preserve">Apropos ProjectLibre: Es ist gut, dass wir Erfahrungen mit diesem Programm sammeln, weil wir sonst keine Ahnung hätten, wie man es bedient. </w:t>
      </w:r>
    </w:p>
    <w:p w14:paraId="3851410F" w14:textId="77777777" w:rsidR="003E14C1" w:rsidRDefault="00A3745F">
      <w:pPr>
        <w:pStyle w:val="berschrift11"/>
        <w:numPr>
          <w:ilvl w:val="0"/>
          <w:numId w:val="2"/>
        </w:numPr>
        <w:tabs>
          <w:tab w:val="clear" w:pos="1944"/>
          <w:tab w:val="left" w:pos="3022"/>
        </w:tabs>
        <w:ind w:left="1511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lastRenderedPageBreak/>
        <w:t>Agenda</w:t>
      </w:r>
    </w:p>
    <w:p w14:paraId="2039A056" w14:textId="64B4B225" w:rsidR="003E14C1" w:rsidRPr="00E872CE" w:rsidRDefault="00E872CE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CE50C0">
        <w:rPr>
          <w:rFonts w:eastAsia="Arial" w:cs="Tahoma"/>
          <w:lang w:val="de-DE"/>
        </w:rPr>
        <w:t>F_01</w:t>
      </w:r>
    </w:p>
    <w:p w14:paraId="58B40C62" w14:textId="512A9405" w:rsidR="00E872CE" w:rsidRPr="00E309E7" w:rsidRDefault="00E872CE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CE50C0">
        <w:rPr>
          <w:rFonts w:eastAsia="Arial" w:cs="Tahoma"/>
          <w:lang w:val="de-DE"/>
        </w:rPr>
        <w:t>F_02</w:t>
      </w:r>
    </w:p>
    <w:p w14:paraId="3245EAC6" w14:textId="174BC7DD" w:rsidR="00E309E7" w:rsidRDefault="00E309E7" w:rsidP="00E872CE">
      <w:pPr>
        <w:numPr>
          <w:ilvl w:val="0"/>
          <w:numId w:val="9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</w:t>
      </w:r>
      <w:r w:rsidR="00CE50C0">
        <w:rPr>
          <w:rFonts w:eastAsia="Arial" w:cs="Tahoma"/>
          <w:lang w:val="de-DE"/>
        </w:rPr>
        <w:t>: Daten eingeben, F_03-F_06 erzeugen, G_01 aktualisieren</w:t>
      </w:r>
    </w:p>
    <w:p w14:paraId="5DC8CC7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7B581D02" w14:textId="2EFCDD56" w:rsidR="003E14C1" w:rsidRP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4143A">
        <w:rPr>
          <w:rFonts w:eastAsia="Arial" w:cs="Tahoma"/>
          <w:lang w:val="de-DE"/>
        </w:rPr>
        <w:t>keine</w:t>
      </w:r>
    </w:p>
    <w:p w14:paraId="33E04DB3" w14:textId="55DAC40E" w:rsidR="00F24B07" w:rsidRP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44A0334A" w14:textId="463D24FD" w:rsidR="00F24B07" w:rsidRDefault="00F24B07" w:rsidP="00F24B07">
      <w:pPr>
        <w:numPr>
          <w:ilvl w:val="0"/>
          <w:numId w:val="10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4143A">
        <w:rPr>
          <w:rFonts w:eastAsia="Arial" w:cs="Tahoma"/>
          <w:lang w:val="de-DE"/>
        </w:rPr>
        <w:t>F_03-F_06 erzeugen</w:t>
      </w:r>
    </w:p>
    <w:p w14:paraId="7E5DCFA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zu erledigende Aufgaben</w:t>
      </w:r>
    </w:p>
    <w:p w14:paraId="06D8132F" w14:textId="2D434647" w:rsidR="0003766D" w:rsidRPr="0003766D" w:rsidRDefault="0003766D" w:rsidP="0003766D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4143A">
        <w:rPr>
          <w:rFonts w:eastAsia="Arial" w:cs="Tahoma"/>
          <w:lang w:val="de-DE"/>
        </w:rPr>
        <w:t>keine</w:t>
      </w:r>
    </w:p>
    <w:p w14:paraId="2B82B0AA" w14:textId="4D2F94A3" w:rsidR="0003766D" w:rsidRPr="0003766D" w:rsidRDefault="0003766D" w:rsidP="0003766D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356620EF" w14:textId="12525C99" w:rsidR="0003766D" w:rsidRDefault="0003766D" w:rsidP="0003766D">
      <w:pPr>
        <w:numPr>
          <w:ilvl w:val="0"/>
          <w:numId w:val="11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4143A">
        <w:rPr>
          <w:rFonts w:eastAsia="Arial" w:cs="Tahoma"/>
          <w:lang w:val="de-DE"/>
        </w:rPr>
        <w:t>F_03-F_06 erzeugen</w:t>
      </w:r>
    </w:p>
    <w:p w14:paraId="67EC5BDE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718D520D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5591A6F8" w14:textId="7B147A7D" w:rsidR="003E14C1" w:rsidRP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5BAC15B4" w14:textId="0EF89874" w:rsidR="007F0B96" w:rsidRP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33BD0">
        <w:rPr>
          <w:rFonts w:eastAsia="Arial" w:cs="Tahoma"/>
          <w:lang w:val="de-DE"/>
        </w:rPr>
        <w:t>keine</w:t>
      </w:r>
    </w:p>
    <w:p w14:paraId="6B76969A" w14:textId="47BDA03D" w:rsidR="007F0B96" w:rsidRDefault="007F0B96" w:rsidP="007F0B96">
      <w:pPr>
        <w:numPr>
          <w:ilvl w:val="0"/>
          <w:numId w:val="12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33BD0">
        <w:rPr>
          <w:rFonts w:eastAsia="Arial" w:cs="Tahoma"/>
          <w:lang w:val="de-DE"/>
        </w:rPr>
        <w:t xml:space="preserve">ProjectLibre </w:t>
      </w:r>
      <w:r w:rsidR="00D33BD0">
        <w:rPr>
          <w:rFonts w:eastAsia="Arial" w:cs="Tahoma"/>
          <w:lang w:val="de-DE"/>
        </w:rPr>
        <w:t>F_03-F_06 erzeugen lassen noch nicht ganz klar, wie das geht?</w:t>
      </w:r>
    </w:p>
    <w:p w14:paraId="4FBF67D0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7CFE69BB" w14:textId="54FE25F4" w:rsidR="003E14C1" w:rsidRP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3502E72B" w14:textId="79AEDB67" w:rsidR="00372622" w:rsidRP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611ED">
        <w:rPr>
          <w:rFonts w:eastAsia="Arial" w:cs="Tahoma"/>
          <w:lang w:val="de-DE"/>
        </w:rPr>
        <w:t>keine</w:t>
      </w:r>
    </w:p>
    <w:p w14:paraId="4272ABE3" w14:textId="3791BC4B" w:rsidR="00372622" w:rsidRDefault="00372622" w:rsidP="00372622">
      <w:pPr>
        <w:numPr>
          <w:ilvl w:val="0"/>
          <w:numId w:val="13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D611ED">
        <w:rPr>
          <w:rFonts w:eastAsia="Arial" w:cs="Tahoma"/>
          <w:lang w:val="de-DE"/>
        </w:rPr>
        <w:t>weniger Motivation als sonst (wegen SEW-Test)</w:t>
      </w:r>
    </w:p>
    <w:p w14:paraId="472B1C9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5BF5088D" w14:textId="6FF5E0AD" w:rsidR="003E14C1" w:rsidRP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46B93F30" w14:textId="0F1FFE3F" w:rsidR="00EF1F28" w:rsidRP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Tag: keine</w:t>
      </w:r>
    </w:p>
    <w:p w14:paraId="59697BE5" w14:textId="6D7F4A8C" w:rsidR="00EF1F28" w:rsidRDefault="00EF1F28" w:rsidP="00EF1F28">
      <w:pPr>
        <w:numPr>
          <w:ilvl w:val="0"/>
          <w:numId w:val="14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1D5900">
        <w:rPr>
          <w:rFonts w:eastAsia="Arial" w:cs="Tahoma"/>
          <w:lang w:val="de-DE"/>
        </w:rPr>
        <w:t>es wird klar, dass das Projekt länger dauern wird, als geplant bzw. gedacht bzw. erlaubt</w:t>
      </w:r>
    </w:p>
    <w:p w14:paraId="6255E36F" w14:textId="77777777" w:rsidR="003E14C1" w:rsidRDefault="003E14C1">
      <w:pPr>
        <w:rPr>
          <w:rFonts w:cs="Tahoma"/>
          <w:lang w:val="de-DE"/>
        </w:rPr>
      </w:pPr>
    </w:p>
    <w:p w14:paraId="14030DD7" w14:textId="77777777" w:rsidR="003E14C1" w:rsidRDefault="003E14C1"/>
    <w:sectPr w:rsidR="003E14C1">
      <w:footerReference w:type="default" r:id="rId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3555" w14:textId="77777777" w:rsidR="003E14C1" w:rsidRDefault="00A3745F">
      <w:r>
        <w:separator/>
      </w:r>
    </w:p>
  </w:endnote>
  <w:endnote w:type="continuationSeparator" w:id="0">
    <w:p w14:paraId="404BAE60" w14:textId="77777777" w:rsidR="003E14C1" w:rsidRDefault="00A3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5B6C" w14:textId="14CC8A7C" w:rsidR="003E14C1" w:rsidRDefault="00A3745F">
    <w:pPr>
      <w:pStyle w:val="Fuzeile"/>
    </w:pPr>
    <w:r>
      <w:rPr>
        <w:sz w:val="16"/>
        <w:szCs w:val="16"/>
      </w:rPr>
      <w:t>&lt;</w:t>
    </w:r>
    <w:r w:rsidR="00DA08DB">
      <w:rPr>
        <w:sz w:val="16"/>
        <w:szCs w:val="16"/>
      </w:rPr>
      <w:t>21/22-3A-221</w:t>
    </w:r>
    <w:r>
      <w:rPr>
        <w:sz w:val="16"/>
        <w:szCs w:val="16"/>
      </w:rPr>
      <w:t>&gt; | B_11&lt;</w:t>
    </w:r>
    <w:r w:rsidR="001D660F">
      <w:rPr>
        <w:sz w:val="16"/>
        <w:szCs w:val="16"/>
      </w:rPr>
      <w:t>2</w:t>
    </w:r>
    <w:r>
      <w:rPr>
        <w:sz w:val="16"/>
        <w:szCs w:val="16"/>
      </w:rPr>
      <w:t>&gt; | &lt;</w:t>
    </w:r>
    <w:r w:rsidR="00DA08DB">
      <w:rPr>
        <w:sz w:val="16"/>
        <w:szCs w:val="16"/>
      </w:rPr>
      <w:t>0.3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BBED" w14:textId="77777777" w:rsidR="003E14C1" w:rsidRDefault="00A3745F">
      <w:r>
        <w:separator/>
      </w:r>
    </w:p>
  </w:footnote>
  <w:footnote w:type="continuationSeparator" w:id="0">
    <w:p w14:paraId="487E3959" w14:textId="77777777" w:rsidR="003E14C1" w:rsidRDefault="00A3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pStyle w:val="berschrift1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36"/>
        </w:tabs>
        <w:ind w:left="18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24"/>
        </w:tabs>
        <w:ind w:left="2124" w:hanging="1584"/>
      </w:pPr>
    </w:lvl>
  </w:abstractNum>
  <w:abstractNum w:abstractNumId="2" w15:restartNumberingAfterBreak="0">
    <w:nsid w:val="00000003"/>
    <w:multiLevelType w:val="multilevel"/>
    <w:tmpl w:val="CD8AD7B6"/>
    <w:name w:val="WW8Num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93F21E56"/>
    <w:name w:val="WW8Num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F4282770"/>
    <w:name w:val="WW8Num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CB3C1A"/>
    <w:multiLevelType w:val="hybridMultilevel"/>
    <w:tmpl w:val="55A05046"/>
    <w:lvl w:ilvl="0" w:tplc="2804A12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70AE6"/>
    <w:multiLevelType w:val="multilevel"/>
    <w:tmpl w:val="0000000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FD3212C"/>
    <w:multiLevelType w:val="hybridMultilevel"/>
    <w:tmpl w:val="E154E1BA"/>
    <w:lvl w:ilvl="0" w:tplc="C90EB95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820C6"/>
    <w:multiLevelType w:val="hybridMultilevel"/>
    <w:tmpl w:val="05481F50"/>
    <w:lvl w:ilvl="0" w:tplc="BDA01B2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E638B"/>
    <w:multiLevelType w:val="hybridMultilevel"/>
    <w:tmpl w:val="1D48D81A"/>
    <w:lvl w:ilvl="0" w:tplc="544C67A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4333F"/>
    <w:multiLevelType w:val="hybridMultilevel"/>
    <w:tmpl w:val="F552F0F6"/>
    <w:lvl w:ilvl="0" w:tplc="306E5D4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54363"/>
    <w:multiLevelType w:val="hybridMultilevel"/>
    <w:tmpl w:val="CC463424"/>
    <w:lvl w:ilvl="0" w:tplc="9790D826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E28B3"/>
    <w:multiLevelType w:val="multilevel"/>
    <w:tmpl w:val="9252EF24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776020084">
    <w:abstractNumId w:val="0"/>
  </w:num>
  <w:num w:numId="2" w16cid:durableId="30882752">
    <w:abstractNumId w:val="1"/>
  </w:num>
  <w:num w:numId="3" w16cid:durableId="1866090765">
    <w:abstractNumId w:val="2"/>
  </w:num>
  <w:num w:numId="4" w16cid:durableId="416635287">
    <w:abstractNumId w:val="3"/>
  </w:num>
  <w:num w:numId="5" w16cid:durableId="1767966925">
    <w:abstractNumId w:val="4"/>
  </w:num>
  <w:num w:numId="6" w16cid:durableId="1795559702">
    <w:abstractNumId w:val="5"/>
  </w:num>
  <w:num w:numId="7" w16cid:durableId="1460487661">
    <w:abstractNumId w:val="7"/>
  </w:num>
  <w:num w:numId="8" w16cid:durableId="204295341">
    <w:abstractNumId w:val="13"/>
  </w:num>
  <w:num w:numId="9" w16cid:durableId="673841420">
    <w:abstractNumId w:val="8"/>
  </w:num>
  <w:num w:numId="10" w16cid:durableId="527834365">
    <w:abstractNumId w:val="12"/>
  </w:num>
  <w:num w:numId="11" w16cid:durableId="145556602">
    <w:abstractNumId w:val="9"/>
  </w:num>
  <w:num w:numId="12" w16cid:durableId="1882592654">
    <w:abstractNumId w:val="11"/>
  </w:num>
  <w:num w:numId="13" w16cid:durableId="1177694227">
    <w:abstractNumId w:val="6"/>
  </w:num>
  <w:num w:numId="14" w16cid:durableId="163112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745F"/>
    <w:rsid w:val="0003766D"/>
    <w:rsid w:val="000759F5"/>
    <w:rsid w:val="000A7DB3"/>
    <w:rsid w:val="000D07C2"/>
    <w:rsid w:val="0017556B"/>
    <w:rsid w:val="001C4638"/>
    <w:rsid w:val="001D5900"/>
    <w:rsid w:val="001D660F"/>
    <w:rsid w:val="001D7CD8"/>
    <w:rsid w:val="002A415D"/>
    <w:rsid w:val="002A63EC"/>
    <w:rsid w:val="002B6FBF"/>
    <w:rsid w:val="00320762"/>
    <w:rsid w:val="0034415F"/>
    <w:rsid w:val="00365573"/>
    <w:rsid w:val="00372622"/>
    <w:rsid w:val="003E14C1"/>
    <w:rsid w:val="00476218"/>
    <w:rsid w:val="0052558C"/>
    <w:rsid w:val="00555D1D"/>
    <w:rsid w:val="005E7B1C"/>
    <w:rsid w:val="00633B3F"/>
    <w:rsid w:val="00654747"/>
    <w:rsid w:val="00671D26"/>
    <w:rsid w:val="006A49EB"/>
    <w:rsid w:val="006C025B"/>
    <w:rsid w:val="00741D41"/>
    <w:rsid w:val="007F0B96"/>
    <w:rsid w:val="008245EA"/>
    <w:rsid w:val="008A0BB7"/>
    <w:rsid w:val="008A5814"/>
    <w:rsid w:val="008F4193"/>
    <w:rsid w:val="009066F7"/>
    <w:rsid w:val="00981F49"/>
    <w:rsid w:val="00A3745F"/>
    <w:rsid w:val="00A479C0"/>
    <w:rsid w:val="00C12956"/>
    <w:rsid w:val="00C448AD"/>
    <w:rsid w:val="00CD5E67"/>
    <w:rsid w:val="00CE50C0"/>
    <w:rsid w:val="00D33BD0"/>
    <w:rsid w:val="00D4143A"/>
    <w:rsid w:val="00D611ED"/>
    <w:rsid w:val="00D83518"/>
    <w:rsid w:val="00DA08DB"/>
    <w:rsid w:val="00E309E7"/>
    <w:rsid w:val="00E872CE"/>
    <w:rsid w:val="00EB4E97"/>
    <w:rsid w:val="00EF0F99"/>
    <w:rsid w:val="00EF1F28"/>
    <w:rsid w:val="00F2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8CA9B5D"/>
  <w15:chartTrackingRefBased/>
  <w15:docId w15:val="{CA774E2E-9F49-479A-BF7E-4446A300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berschrift11">
    <w:name w:val="Überschrift 11"/>
    <w:basedOn w:val="Standard"/>
    <w:next w:val="Standard"/>
    <w:pPr>
      <w:keepNext/>
      <w:numPr>
        <w:numId w:val="1"/>
      </w:numPr>
      <w:tabs>
        <w:tab w:val="left" w:pos="1944"/>
      </w:tabs>
      <w:spacing w:before="240" w:after="60"/>
      <w:ind w:left="972"/>
    </w:pPr>
    <w:rPr>
      <w:rFonts w:ascii="Arial" w:eastAsia="Arial" w:hAnsi="Arial" w:cs="Arial"/>
      <w:b/>
      <w:bCs/>
      <w:sz w:val="32"/>
      <w:szCs w:val="32"/>
    </w:rPr>
  </w:style>
  <w:style w:type="paragraph" w:customStyle="1" w:styleId="berschrift21">
    <w:name w:val="Überschrift 21"/>
    <w:basedOn w:val="Standard"/>
    <w:next w:val="Standard"/>
    <w:pPr>
      <w:keepNext/>
      <w:tabs>
        <w:tab w:val="num" w:pos="0"/>
        <w:tab w:val="left" w:pos="2232"/>
      </w:tabs>
      <w:spacing w:before="240" w:after="60"/>
      <w:ind w:left="1116" w:hanging="576"/>
    </w:pPr>
    <w:rPr>
      <w:rFonts w:ascii="Arial" w:eastAsia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51</cp:revision>
  <cp:lastPrinted>1899-12-31T23:00:00Z</cp:lastPrinted>
  <dcterms:created xsi:type="dcterms:W3CDTF">2022-01-18T14:06:00Z</dcterms:created>
  <dcterms:modified xsi:type="dcterms:W3CDTF">2022-05-14T09:39:00Z</dcterms:modified>
</cp:coreProperties>
</file>